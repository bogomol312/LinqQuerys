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8E885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b/>
          <w:u w:val="single"/>
          <w:lang w:val="pl-PL"/>
        </w:rPr>
      </w:pPr>
      <w:r>
        <w:rPr>
          <w:b/>
          <w:u w:val="single"/>
          <w:lang w:val="pl-PL"/>
        </w:rPr>
        <w:t>Przykłady:</w:t>
      </w:r>
    </w:p>
    <w:p w14:paraId="1E4CDA5C" w14:textId="77777777" w:rsidR="00E2142E" w:rsidRDefault="001A7ED1" w:rsidP="00E2142E">
      <w:pPr>
        <w:tabs>
          <w:tab w:val="left" w:pos="360"/>
        </w:tabs>
        <w:spacing w:after="0"/>
        <w:ind w:left="360" w:hanging="360"/>
        <w:jc w:val="both"/>
        <w:rPr>
          <w:lang w:val="pl-PL"/>
        </w:rPr>
      </w:pPr>
      <w:hyperlink r:id="rId5" w:history="1">
        <w:r w:rsidR="00E2142E">
          <w:rPr>
            <w:rStyle w:val="Hyperlink"/>
            <w:lang w:val="pl-PL"/>
          </w:rPr>
          <w:t>https://linqsamples.com/</w:t>
        </w:r>
      </w:hyperlink>
    </w:p>
    <w:p w14:paraId="0561BD10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b/>
          <w:u w:val="single"/>
          <w:lang w:val="pl-PL"/>
        </w:rPr>
      </w:pPr>
    </w:p>
    <w:p w14:paraId="119EC6C9" w14:textId="77777777" w:rsidR="00E2142E" w:rsidRDefault="00E2142E" w:rsidP="00E2142E">
      <w:pPr>
        <w:tabs>
          <w:tab w:val="left" w:pos="360"/>
        </w:tabs>
        <w:spacing w:after="0"/>
        <w:jc w:val="both"/>
        <w:rPr>
          <w:b/>
          <w:u w:val="single"/>
          <w:lang w:val="pl-PL"/>
        </w:rPr>
      </w:pPr>
    </w:p>
    <w:p w14:paraId="133CDACC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b/>
          <w:u w:val="single"/>
          <w:lang w:val="pl-PL"/>
        </w:rPr>
      </w:pPr>
      <w:r>
        <w:rPr>
          <w:b/>
          <w:u w:val="single"/>
          <w:lang w:val="pl-PL"/>
        </w:rPr>
        <w:t>Za wykonanie wszystkich zapytań – 3 pkt</w:t>
      </w:r>
    </w:p>
    <w:p w14:paraId="20A28C6B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b/>
          <w:u w:val="single"/>
          <w:lang w:val="pl-PL"/>
        </w:rPr>
      </w:pPr>
    </w:p>
    <w:p w14:paraId="16F1A337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b/>
          <w:u w:val="single"/>
          <w:lang w:val="pl-PL"/>
        </w:rPr>
      </w:pPr>
      <w:r>
        <w:rPr>
          <w:b/>
          <w:u w:val="single"/>
          <w:lang w:val="pl-PL"/>
        </w:rPr>
        <w:t>Wykonujemy min (1 pkt):</w:t>
      </w:r>
    </w:p>
    <w:p w14:paraId="4F0F2D40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lang w:val="pl-PL"/>
        </w:rPr>
      </w:pPr>
      <w:r>
        <w:rPr>
          <w:lang w:val="pl-PL"/>
        </w:rPr>
        <w:t>5 - zapytania proste</w:t>
      </w:r>
    </w:p>
    <w:p w14:paraId="1447D9E7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lang w:val="pl-PL"/>
        </w:rPr>
      </w:pPr>
      <w:r>
        <w:rPr>
          <w:lang w:val="pl-PL"/>
        </w:rPr>
        <w:t>4 – łączenie danych</w:t>
      </w:r>
    </w:p>
    <w:p w14:paraId="237F2ABE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lang w:val="pl-PL"/>
        </w:rPr>
      </w:pPr>
      <w:r>
        <w:rPr>
          <w:lang w:val="pl-PL"/>
        </w:rPr>
        <w:t>4 – grupowanie</w:t>
      </w:r>
    </w:p>
    <w:p w14:paraId="60977ADC" w14:textId="77777777" w:rsidR="00E2142E" w:rsidRDefault="00E2142E" w:rsidP="00E2142E">
      <w:pPr>
        <w:tabs>
          <w:tab w:val="left" w:pos="360"/>
        </w:tabs>
        <w:spacing w:after="0"/>
        <w:ind w:left="360" w:hanging="360"/>
        <w:jc w:val="both"/>
        <w:rPr>
          <w:lang w:val="pl-PL"/>
        </w:rPr>
      </w:pPr>
      <w:r>
        <w:rPr>
          <w:lang w:val="pl-PL"/>
        </w:rPr>
        <w:t>4 - podzapytań</w:t>
      </w:r>
    </w:p>
    <w:p w14:paraId="0E69277B" w14:textId="77777777" w:rsidR="007E1266" w:rsidRDefault="007E1266" w:rsidP="00677EE4">
      <w:pPr>
        <w:tabs>
          <w:tab w:val="left" w:pos="360"/>
        </w:tabs>
        <w:spacing w:after="0"/>
        <w:ind w:left="360" w:hanging="360"/>
        <w:jc w:val="both"/>
        <w:rPr>
          <w:b/>
          <w:u w:val="single"/>
        </w:rPr>
      </w:pPr>
    </w:p>
    <w:p w14:paraId="44A7A6A9" w14:textId="6DCA8BFC" w:rsidR="00A2490E" w:rsidRPr="00A2490E" w:rsidRDefault="00A2490E" w:rsidP="00677EE4">
      <w:pPr>
        <w:tabs>
          <w:tab w:val="left" w:pos="360"/>
        </w:tabs>
        <w:spacing w:after="0"/>
        <w:ind w:left="360" w:hanging="360"/>
        <w:jc w:val="both"/>
        <w:rPr>
          <w:b/>
          <w:u w:val="single"/>
        </w:rPr>
      </w:pPr>
      <w:proofErr w:type="spellStart"/>
      <w:r w:rsidRPr="00A2490E">
        <w:rPr>
          <w:b/>
          <w:u w:val="single"/>
        </w:rPr>
        <w:t>Zapytania</w:t>
      </w:r>
      <w:proofErr w:type="spellEnd"/>
      <w:r w:rsidRPr="00A2490E">
        <w:rPr>
          <w:b/>
          <w:u w:val="single"/>
        </w:rPr>
        <w:t xml:space="preserve"> </w:t>
      </w:r>
      <w:proofErr w:type="spellStart"/>
      <w:r w:rsidRPr="00A2490E">
        <w:rPr>
          <w:b/>
          <w:u w:val="single"/>
        </w:rPr>
        <w:t>proste</w:t>
      </w:r>
      <w:proofErr w:type="spellEnd"/>
    </w:p>
    <w:p w14:paraId="0C290167" w14:textId="77777777" w:rsidR="00A2490E" w:rsidRDefault="00A2490E" w:rsidP="00A2490E">
      <w:pPr>
        <w:spacing w:after="0"/>
        <w:ind w:left="360"/>
        <w:jc w:val="both"/>
        <w:rPr>
          <w:lang w:val="pl-PL"/>
        </w:rPr>
      </w:pPr>
    </w:p>
    <w:p w14:paraId="50AFD2B3" w14:textId="0613C72A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Wybrane wyrażenie SAL*12 zaetykietuj nagłówkiem R PENSJA.</w:t>
      </w:r>
    </w:p>
    <w:p w14:paraId="4A75DEFF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</w:t>
      </w:r>
      <w:r w:rsidRPr="00DD6F56">
        <w:rPr>
          <w:rFonts w:ascii="Consolas" w:eastAsiaTheme="minorHAnsi" w:hAnsi="Consolas" w:cs="Consolas"/>
          <w:color w:val="008000"/>
          <w:sz w:val="19"/>
          <w:szCs w:val="19"/>
          <w:lang w:val="pl-PL" w:eastAsia="en-US"/>
        </w:rPr>
        <w:t>//Wybrane wyrażenie SAL*12 zaetykietuj nagłówkiem R PENSJA.</w:t>
      </w:r>
    </w:p>
    <w:p w14:paraId="26F8BBDF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//select </w:t>
      </w:r>
      <w:proofErr w:type="spellStart"/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sal</w:t>
      </w:r>
      <w:proofErr w:type="spellEnd"/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*12 as </w:t>
      </w:r>
      <w:proofErr w:type="spellStart"/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RPensja</w:t>
      </w:r>
      <w:proofErr w:type="spellEnd"/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FROM </w:t>
      </w:r>
      <w:proofErr w:type="spellStart"/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emp</w:t>
      </w:r>
      <w:proofErr w:type="spellEnd"/>
      <w:r w:rsidRPr="00DD6F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2F4C2EAF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D6F5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 w:rsidRPr="00DD6F5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D6F5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Emps</w:t>
      </w:r>
      <w:proofErr w:type="spellEnd"/>
    </w:p>
    <w:p w14:paraId="18A7ACCB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 w:rsidRPr="00DD6F56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select</w:t>
      </w: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DD6F56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new</w:t>
      </w:r>
    </w:p>
    <w:p w14:paraId="739CAA94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{</w:t>
      </w:r>
    </w:p>
    <w:p w14:paraId="5C48F0DE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    RPensja=emp.Sal*12</w:t>
      </w:r>
    </w:p>
    <w:p w14:paraId="754D4D49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};</w:t>
      </w:r>
    </w:p>
    <w:p w14:paraId="319AE527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</w:p>
    <w:p w14:paraId="1E55D7EC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D6F5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result2 = </w:t>
      </w:r>
      <w:proofErr w:type="spellStart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Emps.Select</w:t>
      </w:r>
      <w:proofErr w:type="spellEnd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r w:rsidRPr="00DD6F5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</w:p>
    <w:p w14:paraId="5E492889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>{</w:t>
      </w:r>
    </w:p>
    <w:p w14:paraId="37A50BA0" w14:textId="77777777" w:rsidR="00DD6F56" w:rsidRPr="00DD6F56" w:rsidRDefault="00DD6F56" w:rsidP="00B77EB4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RPensja = emp.Sal * 12</w:t>
      </w:r>
    </w:p>
    <w:p w14:paraId="3FCC4CA8" w14:textId="51BBDCA1" w:rsidR="00965BEC" w:rsidRPr="00DD6F56" w:rsidRDefault="00DD6F56" w:rsidP="00B77EB4">
      <w:pPr>
        <w:pStyle w:val="ListParagraph"/>
        <w:spacing w:after="0"/>
        <w:ind w:left="360"/>
        <w:jc w:val="both"/>
        <w:rPr>
          <w:lang w:val="pl-PL"/>
        </w:rPr>
      </w:pPr>
      <w:r w:rsidRPr="00DD6F56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});</w:t>
      </w:r>
    </w:p>
    <w:p w14:paraId="09D695D5" w14:textId="77777777" w:rsidR="00C754FD" w:rsidRDefault="00C754FD" w:rsidP="00965BEC">
      <w:pPr>
        <w:spacing w:after="0"/>
        <w:ind w:left="360"/>
        <w:jc w:val="both"/>
        <w:rPr>
          <w:lang w:val="pl-PL"/>
        </w:rPr>
      </w:pPr>
    </w:p>
    <w:p w14:paraId="0432F838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Połącz EMPNO i nazwisko, opatrz je nagłówkiem EMPLOYEE.</w:t>
      </w:r>
    </w:p>
    <w:p w14:paraId="326931FE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Utwórz zapytanie zwracające wynik w postaci np. „Kowalski pracuje w dziale 20”.</w:t>
      </w:r>
    </w:p>
    <w:p w14:paraId="08AFB937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Wylicz roczną pensję całkowitą dla każdego pracownika (z uwzględnieniem prowizji).</w:t>
      </w:r>
    </w:p>
    <w:p w14:paraId="58612196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Wyświetl wszystkie numery departamentów występujące w tabeli EMP.</w:t>
      </w:r>
    </w:p>
    <w:p w14:paraId="21525096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Wyświetl wszystkie różne numery departamentów występujące w tabeli EMP.</w:t>
      </w:r>
    </w:p>
    <w:p w14:paraId="6DEA3CD7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wszystkie wzajemnie różne kombinacje wartości DEPTNO i JOB.</w:t>
      </w:r>
    </w:p>
    <w:p w14:paraId="4E2D06B4" w14:textId="743F9E08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 wszystkie dane tabeli EMP według ENAME.</w:t>
      </w:r>
    </w:p>
    <w:p w14:paraId="149197EC" w14:textId="77777777" w:rsidR="000E2ADF" w:rsidRPr="00B77EB4" w:rsidRDefault="000E2ADF" w:rsidP="00B77EB4">
      <w:pPr>
        <w:suppressAutoHyphens w:val="0"/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77E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//select * from </w:t>
      </w:r>
      <w:proofErr w:type="spellStart"/>
      <w:r w:rsidRPr="00B77E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emp</w:t>
      </w:r>
      <w:proofErr w:type="spellEnd"/>
      <w:r w:rsidRPr="00B77E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order by </w:t>
      </w:r>
      <w:proofErr w:type="spellStart"/>
      <w:r w:rsidRPr="00B77E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ename</w:t>
      </w:r>
      <w:proofErr w:type="spellEnd"/>
      <w:r w:rsidRPr="00B77E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307DE325" w14:textId="66A5EA91" w:rsidR="000E2ADF" w:rsidRPr="00B77EB4" w:rsidRDefault="000E2ADF" w:rsidP="00B77EB4">
      <w:pPr>
        <w:suppressAutoHyphens w:val="0"/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r w:rsidRPr="00B77E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 w:rsidRPr="00B77E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7E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Emps</w:t>
      </w:r>
      <w:proofErr w:type="spellEnd"/>
    </w:p>
    <w:p w14:paraId="687FD4EF" w14:textId="77777777" w:rsidR="000E2ADF" w:rsidRPr="00B77EB4" w:rsidRDefault="000E2ADF" w:rsidP="00B77EB4">
      <w:pPr>
        <w:suppressAutoHyphens w:val="0"/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 w:rsidRPr="00B77EB4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orderby</w:t>
      </w:r>
      <w:r w:rsidRPr="00B77EB4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emp.Ename</w:t>
      </w:r>
    </w:p>
    <w:p w14:paraId="0B18D481" w14:textId="77777777" w:rsidR="000E2ADF" w:rsidRPr="00B77EB4" w:rsidRDefault="000E2ADF" w:rsidP="00B77EB4">
      <w:pPr>
        <w:suppressAutoHyphens w:val="0"/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B77EB4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</w:t>
      </w:r>
      <w:r w:rsidRPr="00B77EB4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select</w:t>
      </w:r>
      <w:r w:rsidRPr="00B77EB4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emp;</w:t>
      </w:r>
    </w:p>
    <w:p w14:paraId="529D201F" w14:textId="77777777" w:rsidR="000E2ADF" w:rsidRPr="00B77EB4" w:rsidRDefault="000E2ADF" w:rsidP="00B77EB4">
      <w:pPr>
        <w:suppressAutoHyphens w:val="0"/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</w:p>
    <w:p w14:paraId="479E9D01" w14:textId="70E61522" w:rsidR="00157446" w:rsidRPr="000E2ADF" w:rsidRDefault="000E2ADF" w:rsidP="00B77EB4">
      <w:pPr>
        <w:spacing w:after="0"/>
        <w:jc w:val="both"/>
      </w:pPr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77E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result2 = </w:t>
      </w:r>
      <w:proofErr w:type="spellStart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Emps.OrderBy</w:t>
      </w:r>
      <w:proofErr w:type="spellEnd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 =&gt; </w:t>
      </w:r>
      <w:proofErr w:type="spellStart"/>
      <w:proofErr w:type="gramStart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s.Ename</w:t>
      </w:r>
      <w:proofErr w:type="spellEnd"/>
      <w:proofErr w:type="gramEnd"/>
      <w:r w:rsidRPr="00B77E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98D20B" w14:textId="77777777" w:rsidR="00157446" w:rsidRPr="000E2ADF" w:rsidRDefault="00157446" w:rsidP="00157446">
      <w:pPr>
        <w:spacing w:after="0"/>
        <w:ind w:left="360"/>
        <w:jc w:val="both"/>
      </w:pPr>
    </w:p>
    <w:p w14:paraId="3067184F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 malejąco wszystkie dane tabeli EMP według daty ich zatrudnienia począwszy od ostatnio zatrudnionych.</w:t>
      </w:r>
    </w:p>
    <w:p w14:paraId="7E1C5E45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Posortuj dane tabeli EMP według wzrastających wartości kolumn DEPTNO oraz malejących wartości kolumny SAL (bez wypisywania kolumny SAL).</w:t>
      </w:r>
    </w:p>
    <w:p w14:paraId="21597986" w14:textId="7E9EFAB1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nazwiska, numery, stanowiska pracy i numery departamentów wszystkich pracowników zatrudnionych na stanowisku CLERK.</w:t>
      </w:r>
    </w:p>
    <w:p w14:paraId="7DDBD121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</w:t>
      </w:r>
      <w:r w:rsidRPr="001A7ED1">
        <w:rPr>
          <w:rFonts w:ascii="Consolas" w:eastAsiaTheme="minorHAnsi" w:hAnsi="Consolas" w:cs="Consolas"/>
          <w:color w:val="008000"/>
          <w:sz w:val="19"/>
          <w:szCs w:val="19"/>
          <w:lang w:val="pl-PL" w:eastAsia="en-US"/>
        </w:rPr>
        <w:t>//11.</w:t>
      </w:r>
      <w:r w:rsidRPr="001A7ED1">
        <w:rPr>
          <w:rFonts w:ascii="Consolas" w:eastAsiaTheme="minorHAnsi" w:hAnsi="Consolas" w:cs="Consolas"/>
          <w:color w:val="008000"/>
          <w:sz w:val="19"/>
          <w:szCs w:val="19"/>
          <w:lang w:val="pl-PL" w:eastAsia="en-US"/>
        </w:rPr>
        <w:tab/>
        <w:t>Wybierz nazwiska, numery, stanowiska pracy i numery departamentów wszystkich pracowników zatrudnionych na stanowisku CLERK.</w:t>
      </w:r>
    </w:p>
    <w:p w14:paraId="74F2CCE8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A7ED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r w:rsidRPr="001A7ED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A7ED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Emps</w:t>
      </w:r>
      <w:proofErr w:type="spellEnd"/>
    </w:p>
    <w:p w14:paraId="21ABCC1B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 w:rsidRPr="001A7ED1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where</w:t>
      </w: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emp.Job == </w:t>
      </w:r>
      <w:r w:rsidRPr="001A7ED1">
        <w:rPr>
          <w:rFonts w:ascii="Consolas" w:eastAsiaTheme="minorHAnsi" w:hAnsi="Consolas" w:cs="Consolas"/>
          <w:color w:val="A31515"/>
          <w:sz w:val="19"/>
          <w:szCs w:val="19"/>
          <w:lang w:val="pl-PL" w:eastAsia="en-US"/>
        </w:rPr>
        <w:t>"CLERK"</w:t>
      </w:r>
    </w:p>
    <w:p w14:paraId="56C1E9F8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bookmarkStart w:id="0" w:name="_GoBack"/>
      <w:bookmarkEnd w:id="0"/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</w:t>
      </w:r>
      <w:r w:rsidRPr="001A7ED1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select</w:t>
      </w: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1A7ED1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new</w:t>
      </w:r>
    </w:p>
    <w:p w14:paraId="6839B7D7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lastRenderedPageBreak/>
        <w:t xml:space="preserve">                         {</w:t>
      </w:r>
    </w:p>
    <w:p w14:paraId="094EB0C4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    emp.Ename,</w:t>
      </w:r>
    </w:p>
    <w:p w14:paraId="2ADFF3C5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    emp.Empno,</w:t>
      </w:r>
    </w:p>
    <w:p w14:paraId="6C97989E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    emp.Job,</w:t>
      </w:r>
    </w:p>
    <w:p w14:paraId="0EC6CD41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    emp.Deptno</w:t>
      </w:r>
    </w:p>
    <w:p w14:paraId="7BBCE0CB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                        };</w:t>
      </w:r>
    </w:p>
    <w:p w14:paraId="1808D611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</w:p>
    <w:p w14:paraId="260909A4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A7ED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result2 = </w:t>
      </w:r>
      <w:proofErr w:type="spell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Emps.Where</w:t>
      </w:r>
      <w:proofErr w:type="spell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proofErr w:type="gram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emp.Job</w:t>
      </w:r>
      <w:proofErr w:type="spellEnd"/>
      <w:proofErr w:type="gram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1A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"CLERK"</w:t>
      </w: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3C3ACA6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.Select</w:t>
      </w:r>
      <w:proofErr w:type="gram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</w:t>
      </w:r>
      <w:proofErr w:type="spell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r w:rsidRPr="001A7ED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</w:p>
    <w:p w14:paraId="44C32E80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0EDBC84F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emp.Ename</w:t>
      </w:r>
      <w:proofErr w:type="spellEnd"/>
      <w:proofErr w:type="gram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20A03014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emp.Empno</w:t>
      </w:r>
      <w:proofErr w:type="spellEnd"/>
      <w:proofErr w:type="gram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C613DA4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emp.Job</w:t>
      </w:r>
      <w:proofErr w:type="spellEnd"/>
      <w:proofErr w:type="gramEnd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9869644" w14:textId="77777777" w:rsidR="001A7ED1" w:rsidRPr="001A7ED1" w:rsidRDefault="001A7ED1" w:rsidP="001A7ED1">
      <w:pPr>
        <w:pStyle w:val="ListParagraph"/>
        <w:suppressAutoHyphens w:val="0"/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emp.Deptno</w:t>
      </w:r>
      <w:proofErr w:type="spellEnd"/>
      <w:proofErr w:type="gramEnd"/>
    </w:p>
    <w:p w14:paraId="340455F5" w14:textId="1B661573" w:rsidR="00E97CD0" w:rsidRPr="001A7ED1" w:rsidRDefault="001A7ED1" w:rsidP="001A7ED1">
      <w:pPr>
        <w:pStyle w:val="ListParagraph"/>
        <w:spacing w:after="0"/>
        <w:ind w:left="360"/>
        <w:jc w:val="both"/>
      </w:pPr>
      <w:r w:rsidRPr="001A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});</w:t>
      </w:r>
    </w:p>
    <w:p w14:paraId="4A7D16BF" w14:textId="77777777" w:rsidR="00E97CD0" w:rsidRPr="001A7ED1" w:rsidRDefault="00E97CD0" w:rsidP="00E97CD0">
      <w:pPr>
        <w:spacing w:after="0"/>
        <w:ind w:left="360"/>
        <w:jc w:val="both"/>
      </w:pPr>
    </w:p>
    <w:p w14:paraId="0097D849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 wszystkie nazwy i numery departamentów większe od nr 20.</w:t>
      </w:r>
    </w:p>
    <w:p w14:paraId="5C510A63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pracowników, których prowizja przekracza miesięczną pensję.</w:t>
      </w:r>
    </w:p>
    <w:p w14:paraId="2C0855B4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których zarobki mieszczą się pomiędzy 1000 a 2000.</w:t>
      </w:r>
    </w:p>
    <w:p w14:paraId="56CCA23F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pracowników, których bezpośrednimi szefami  są 7902,7566 lub 7788.</w:t>
      </w:r>
    </w:p>
    <w:p w14:paraId="03792C26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których nazwiska zaczynają się na S.</w:t>
      </w:r>
    </w:p>
    <w:p w14:paraId="5A9F5870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których nazwiska są czteroliterowe.</w:t>
      </w:r>
    </w:p>
    <w:p w14:paraId="2E10A817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którzy nie posiadają szefa.</w:t>
      </w:r>
    </w:p>
    <w:p w14:paraId="500D474E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których zarobki są poza przedziałem &lt;1000,2000&gt;.</w:t>
      </w:r>
    </w:p>
    <w:p w14:paraId="28756A15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których nazwiska nie zaczynają się na M.</w:t>
      </w:r>
    </w:p>
    <w:p w14:paraId="3B736CF0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pracowników, którzy mają szefa.</w:t>
      </w:r>
    </w:p>
    <w:p w14:paraId="56270DB3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tych pracowników zatrudnionych na stanowisku CLERK których zarobki SAL mieszczą się w przedziale &lt;1000.2000).</w:t>
      </w:r>
    </w:p>
    <w:p w14:paraId="3345760D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dane pracowników zatrudnionych na stanowisku CLERK albo takich, których zarobki SAL mieszczą się w przedziale &lt;1000.2000).</w:t>
      </w:r>
    </w:p>
    <w:p w14:paraId="0ACEAB64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wszystkich pracowników zatrudnionych na stanowisku MANAGER z pensją powyżej 1500 oraz wszystkich pracowników na stanowisku  SALESMAN, niezależnie od pensji.</w:t>
      </w:r>
    </w:p>
    <w:p w14:paraId="3591C690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 wszystkich pracowników zatrudnionych na stanowisku MANAGER lub na stanowisku SALESMAN lecz zarabiających powyżej 1500.</w:t>
      </w:r>
    </w:p>
    <w:p w14:paraId="347B54BC" w14:textId="77777777" w:rsidR="00677EE4" w:rsidRDefault="00677EE4" w:rsidP="00677EE4">
      <w:pPr>
        <w:numPr>
          <w:ilvl w:val="0"/>
          <w:numId w:val="1"/>
        </w:numPr>
        <w:tabs>
          <w:tab w:val="left" w:pos="360"/>
        </w:tabs>
        <w:spacing w:after="0"/>
        <w:jc w:val="both"/>
        <w:rPr>
          <w:lang w:val="pl-PL"/>
        </w:rPr>
      </w:pPr>
      <w:r>
        <w:rPr>
          <w:lang w:val="pl-PL"/>
        </w:rPr>
        <w:t>Wybierz</w:t>
      </w:r>
      <w:r w:rsidRPr="007275C6">
        <w:rPr>
          <w:lang w:val="pl-PL"/>
        </w:rPr>
        <w:t xml:space="preserve"> wszystkich pracowników zatrudnionych na stanowisku MANAGER ze wszystkich departamentów wraz ze wszystkimi pracownikami zatrudnionymi na stan</w:t>
      </w:r>
      <w:r>
        <w:rPr>
          <w:lang w:val="pl-PL"/>
        </w:rPr>
        <w:t>owisku CLERK w departamencie 10.</w:t>
      </w:r>
    </w:p>
    <w:p w14:paraId="4484838F" w14:textId="2D4E6C25" w:rsidR="005F50FC" w:rsidRDefault="001A7ED1">
      <w:pPr>
        <w:rPr>
          <w:lang w:val="pl-PL"/>
        </w:rPr>
      </w:pPr>
    </w:p>
    <w:p w14:paraId="34979525" w14:textId="06B08909" w:rsidR="00A2490E" w:rsidRPr="00A2490E" w:rsidRDefault="00A2490E">
      <w:pPr>
        <w:rPr>
          <w:b/>
          <w:u w:val="single"/>
          <w:lang w:val="pl-PL"/>
        </w:rPr>
      </w:pPr>
      <w:r w:rsidRPr="00A2490E">
        <w:rPr>
          <w:b/>
          <w:u w:val="single"/>
          <w:lang w:val="pl-PL"/>
        </w:rPr>
        <w:t>Łączenie danych</w:t>
      </w:r>
    </w:p>
    <w:p w14:paraId="50FD675F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>
        <w:rPr>
          <w:lang w:val="pl-PL"/>
        </w:rPr>
        <w:t>Połącz dane z tabel</w:t>
      </w:r>
      <w:r w:rsidRPr="00A554B1">
        <w:rPr>
          <w:lang w:val="pl-PL"/>
        </w:rPr>
        <w:t xml:space="preserve"> EMP i DEPT przy pomocy INNER JOIN.</w:t>
      </w:r>
    </w:p>
    <w:p w14:paraId="247376B7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nazwiska oraz nazwy departamentów  wszystkich pracowników w kolejności alfabetycznej.</w:t>
      </w:r>
    </w:p>
    <w:p w14:paraId="7C9DFDBA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nazwiska wszystkich pracowników wraz z numerami i nazwami departamentów w których są zatrudnieni.</w:t>
      </w:r>
    </w:p>
    <w:p w14:paraId="541BD210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Dla pracowników o miesięcznej pensji  powyżej 1500 podaj ich nazwiska, miejsca usytuowania ich departamentów oraz nazwy tych departamentów.</w:t>
      </w:r>
    </w:p>
    <w:p w14:paraId="4A5695A4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Utwórz listę pracowników podając ich nazwisko, zawód, pensję i stopień zaszeregowania.</w:t>
      </w:r>
    </w:p>
    <w:p w14:paraId="76B788A5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 xml:space="preserve">Wybierz informacje o pracownikach, których zarobki odpowiadają klasie </w:t>
      </w:r>
      <w:r>
        <w:rPr>
          <w:lang w:val="pl-PL"/>
        </w:rPr>
        <w:t xml:space="preserve">zarobkowej </w:t>
      </w:r>
      <w:r w:rsidRPr="00A554B1">
        <w:rPr>
          <w:lang w:val="pl-PL"/>
        </w:rPr>
        <w:t>3.</w:t>
      </w:r>
    </w:p>
    <w:p w14:paraId="7A021A7F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lastRenderedPageBreak/>
        <w:t>Wybierz pracowników zatrudnionych w Dallas.</w:t>
      </w:r>
    </w:p>
    <w:p w14:paraId="3DBF8461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nazwiska pracowników, nazwy działów i stopnie zaszeregowania.</w:t>
      </w:r>
    </w:p>
    <w:p w14:paraId="77465C05" w14:textId="77777777" w:rsidR="00A2490E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dane wszystkich działów oraz ich pracowników tak, aby dane działu pojawiły się, nawet jeśli nie ma w dziale żadnego pracownika.</w:t>
      </w:r>
    </w:p>
    <w:p w14:paraId="61452366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 xml:space="preserve">Wypisz dane wszystkich działów oraz ich pracowników tak, aby dane </w:t>
      </w:r>
      <w:r>
        <w:rPr>
          <w:lang w:val="pl-PL"/>
        </w:rPr>
        <w:t>pracownika poja</w:t>
      </w:r>
      <w:r w:rsidRPr="00A554B1">
        <w:rPr>
          <w:lang w:val="pl-PL"/>
        </w:rPr>
        <w:t xml:space="preserve">wiły się, nawet jeśli </w:t>
      </w:r>
      <w:r>
        <w:rPr>
          <w:lang w:val="pl-PL"/>
        </w:rPr>
        <w:t>pracownik nie jest przypisany do działu.</w:t>
      </w:r>
    </w:p>
    <w:p w14:paraId="346BFC5D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 xml:space="preserve">Wybierz pracowników </w:t>
      </w:r>
      <w:r>
        <w:rPr>
          <w:lang w:val="pl-PL"/>
        </w:rPr>
        <w:t xml:space="preserve">(nazwisko, numer działu) </w:t>
      </w:r>
      <w:r w:rsidRPr="00A554B1">
        <w:rPr>
          <w:lang w:val="pl-PL"/>
        </w:rPr>
        <w:t>z działu 30 i 20</w:t>
      </w:r>
      <w:r>
        <w:rPr>
          <w:lang w:val="pl-PL"/>
        </w:rPr>
        <w:t>.Wypisz dział 20 bez nazwisk</w:t>
      </w:r>
      <w:r w:rsidRPr="00A554B1">
        <w:rPr>
          <w:lang w:val="pl-PL"/>
        </w:rPr>
        <w:t>.</w:t>
      </w:r>
    </w:p>
    <w:p w14:paraId="2DBD3C60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stanowiska występujące w dziale 10 oraz 30.</w:t>
      </w:r>
    </w:p>
    <w:p w14:paraId="4FC1F861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stanowiska występujące zarówno w dziale 10 jak i 30.</w:t>
      </w:r>
    </w:p>
    <w:p w14:paraId="5F628258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Wypisz stanowiska występujące w dziale 10 a nie występujące w dziale 30.</w:t>
      </w:r>
    </w:p>
    <w:p w14:paraId="612F5364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Wybierz pracowników, którzy zarabiają mniej od swoich kierowników.</w:t>
      </w:r>
    </w:p>
    <w:p w14:paraId="6F9F12F8" w14:textId="77777777" w:rsidR="00A2490E" w:rsidRPr="00A554B1" w:rsidRDefault="00A2490E" w:rsidP="00A2490E">
      <w:pPr>
        <w:pStyle w:val="ListParagraph"/>
        <w:numPr>
          <w:ilvl w:val="0"/>
          <w:numId w:val="2"/>
        </w:numPr>
        <w:spacing w:after="0"/>
        <w:ind w:left="357" w:hanging="357"/>
        <w:rPr>
          <w:lang w:val="pl-PL"/>
        </w:rPr>
      </w:pPr>
      <w:r w:rsidRPr="00A554B1">
        <w:rPr>
          <w:lang w:val="pl-PL"/>
        </w:rPr>
        <w:t>Dla każdego pracownika wypisz jego nazwisko oraz nazwisko jego szefa. Posortuj według nazwiska szefa.</w:t>
      </w:r>
    </w:p>
    <w:p w14:paraId="3D85CC5A" w14:textId="1ECECF32" w:rsidR="00A2490E" w:rsidRDefault="00A2490E">
      <w:pPr>
        <w:rPr>
          <w:lang w:val="pl-PL"/>
        </w:rPr>
      </w:pPr>
    </w:p>
    <w:p w14:paraId="7EEF7F76" w14:textId="58FA6003" w:rsidR="0023010B" w:rsidRPr="0023010B" w:rsidRDefault="0023010B">
      <w:pPr>
        <w:rPr>
          <w:b/>
          <w:u w:val="single"/>
          <w:lang w:val="pl-PL"/>
        </w:rPr>
      </w:pPr>
      <w:r w:rsidRPr="0023010B">
        <w:rPr>
          <w:b/>
          <w:u w:val="single"/>
          <w:lang w:val="pl-PL"/>
        </w:rPr>
        <w:t>Grupowanie</w:t>
      </w:r>
    </w:p>
    <w:p w14:paraId="3CF38172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 średni zarobek w firmie.</w:t>
      </w:r>
    </w:p>
    <w:p w14:paraId="64B9C19D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minimalne zarobki na stanowisku CLERK.</w:t>
      </w:r>
    </w:p>
    <w:p w14:paraId="45457DA6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ilu pracowników zatrudniono w departamencie 20.</w:t>
      </w:r>
    </w:p>
    <w:p w14:paraId="15F22C70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 średnie zarobki na każdym ze stanowisk pracy.</w:t>
      </w:r>
    </w:p>
    <w:p w14:paraId="069F8415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 średnie zarobki na każdym ze stanowisk pracy z wyjątkiem stanowiska MANAGER.</w:t>
      </w:r>
    </w:p>
    <w:p w14:paraId="309AC05E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Oblicz średnie zarobki na każdym ze stanowisk pracy w każdym departamencie.</w:t>
      </w:r>
    </w:p>
    <w:p w14:paraId="3BD2AC77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Dla każdego stanowiska oblicz maksymalne zarobki.</w:t>
      </w:r>
    </w:p>
    <w:p w14:paraId="1C2F34AA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Wybierz średnie zarobki tylko tych departamentów, które zatrudniają więcej niż trzech pracowników.</w:t>
      </w:r>
    </w:p>
    <w:p w14:paraId="5A0412A8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Wybierz tylko te stanowiska, na których średni zarobek wynosi 3000 lub więcej.</w:t>
      </w:r>
    </w:p>
    <w:p w14:paraId="694C9A02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średnie miesięczne pensje oraz średnie roczne zarobki dla każdego stanowiska, pamiętaj o prowizji.</w:t>
      </w:r>
    </w:p>
    <w:p w14:paraId="3ABD3CE8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różnicę miedzy najwyższą i najniższa pensją.</w:t>
      </w:r>
    </w:p>
    <w:p w14:paraId="08D665A1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 departamenty zatrudniające powyżej trzech pracowników.</w:t>
      </w:r>
    </w:p>
    <w:p w14:paraId="240580B2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Sprawdź, czy wszystkie numery pracowników są rzeczywiście wzajemnie różne.</w:t>
      </w:r>
    </w:p>
    <w:p w14:paraId="0226F0C7" w14:textId="77777777" w:rsidR="0023010B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 w:rsidRPr="007050E9">
        <w:rPr>
          <w:lang w:val="pl-PL"/>
        </w:rPr>
        <w:t>Podaj najniższe pensje  wypłacane podwładnym swoich kierowników. Wyeliminuj grupy o minimalnych zarobkach niższych niż 1</w:t>
      </w:r>
      <w:r>
        <w:rPr>
          <w:lang w:val="pl-PL"/>
        </w:rPr>
        <w:t>000. Uporządkuj według pensji.</w:t>
      </w:r>
    </w:p>
    <w:p w14:paraId="2AEFBA0B" w14:textId="77777777" w:rsidR="0023010B" w:rsidRPr="007050E9" w:rsidRDefault="0023010B" w:rsidP="0023010B">
      <w:pPr>
        <w:numPr>
          <w:ilvl w:val="0"/>
          <w:numId w:val="3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Wypisz ilu pracowników ma dział</w:t>
      </w:r>
      <w:r w:rsidRPr="007050E9">
        <w:rPr>
          <w:lang w:val="pl-PL"/>
        </w:rPr>
        <w:t xml:space="preserve"> mający siedzibę w DALLAS.</w:t>
      </w:r>
    </w:p>
    <w:p w14:paraId="18422789" w14:textId="4AF2FC4D" w:rsidR="0023010B" w:rsidRDefault="0023010B">
      <w:pPr>
        <w:rPr>
          <w:lang w:val="pl-PL"/>
        </w:rPr>
      </w:pPr>
    </w:p>
    <w:p w14:paraId="66C5E7B8" w14:textId="13794576" w:rsidR="00AC6B8A" w:rsidRPr="00AC6B8A" w:rsidRDefault="00AC6B8A">
      <w:pPr>
        <w:rPr>
          <w:b/>
          <w:u w:val="single"/>
          <w:lang w:val="pl-PL"/>
        </w:rPr>
      </w:pPr>
      <w:r w:rsidRPr="00AC6B8A">
        <w:rPr>
          <w:b/>
          <w:u w:val="single"/>
          <w:lang w:val="pl-PL"/>
        </w:rPr>
        <w:t>Podzapytania</w:t>
      </w:r>
    </w:p>
    <w:p w14:paraId="747950CC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 z pensją równą minimalnemu zarobkowi w firmie.</w:t>
      </w:r>
    </w:p>
    <w:p w14:paraId="6D1DA84E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wszystkich pracowników zatrudnionych na tym samym stanowisku co BLAKE.</w:t>
      </w:r>
    </w:p>
    <w:p w14:paraId="25CE9E77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 o pensjach z listy najniższych zarobków osiągalnych w departamentach.</w:t>
      </w:r>
    </w:p>
    <w:p w14:paraId="02A204E4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 o najniższych zarobkach w ich departamentach.</w:t>
      </w:r>
    </w:p>
    <w:p w14:paraId="1CA24126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 w:rsidRPr="00522014">
        <w:rPr>
          <w:lang w:val="pl-PL"/>
        </w:rPr>
        <w:t xml:space="preserve">Stosując operator ANY </w:t>
      </w:r>
      <w:r>
        <w:rPr>
          <w:lang w:val="pl-PL"/>
        </w:rPr>
        <w:t>wybierz</w:t>
      </w:r>
      <w:r w:rsidRPr="00522014">
        <w:rPr>
          <w:lang w:val="pl-PL"/>
        </w:rPr>
        <w:t xml:space="preserve"> pracowników zarabiających powyżej najniższego zarobku z departamentu 30.</w:t>
      </w:r>
    </w:p>
    <w:p w14:paraId="17AA09A1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lastRenderedPageBreak/>
        <w:t>Znajdź</w:t>
      </w:r>
      <w:r w:rsidRPr="00522014">
        <w:rPr>
          <w:lang w:val="pl-PL"/>
        </w:rPr>
        <w:t xml:space="preserve"> pracowników, których zarobki są wyższe od pensji każdego pracownika z departamentu 30.</w:t>
      </w:r>
    </w:p>
    <w:p w14:paraId="71402028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Wybierz</w:t>
      </w:r>
      <w:r w:rsidRPr="00522014">
        <w:rPr>
          <w:lang w:val="pl-PL"/>
        </w:rPr>
        <w:t xml:space="preserve"> departamenty, których średnie zarobki przekraczają średni zarobek departamentu 30.</w:t>
      </w:r>
    </w:p>
    <w:p w14:paraId="441E80FD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 xml:space="preserve">Znajdź </w:t>
      </w:r>
      <w:r w:rsidRPr="00522014">
        <w:rPr>
          <w:lang w:val="pl-PL"/>
        </w:rPr>
        <w:t>stanowisko, na którym są najwyższe średnie zarobki.</w:t>
      </w:r>
    </w:p>
    <w:p w14:paraId="61473776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których zarobki przekraczają najwyższe pensje z departamentu SALES.</w:t>
      </w:r>
    </w:p>
    <w:p w14:paraId="042783A3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którzy zarabiają powyżej średniej w ich departamentach.</w:t>
      </w:r>
    </w:p>
    <w:p w14:paraId="7AF1A88D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którzy posiadają podwładnych za pomocą operatora EXISTS.</w:t>
      </w:r>
    </w:p>
    <w:p w14:paraId="23DC2D19" w14:textId="77777777" w:rsidR="00AC6B8A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 w:rsidRPr="00522014">
        <w:rPr>
          <w:lang w:val="pl-PL"/>
        </w:rPr>
        <w:t>Znajdź pracowników, których departament ni</w:t>
      </w:r>
      <w:r>
        <w:rPr>
          <w:lang w:val="pl-PL"/>
        </w:rPr>
        <w:t>e występuje w tabeli DEPT.</w:t>
      </w:r>
    </w:p>
    <w:p w14:paraId="50BAE5EF" w14:textId="77777777" w:rsidR="00AC6B8A" w:rsidRPr="00522014" w:rsidRDefault="00AC6B8A" w:rsidP="00AC6B8A">
      <w:pPr>
        <w:numPr>
          <w:ilvl w:val="0"/>
          <w:numId w:val="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Wskaż</w:t>
      </w:r>
      <w:r w:rsidRPr="00522014">
        <w:rPr>
          <w:lang w:val="pl-PL"/>
        </w:rPr>
        <w:t xml:space="preserve"> dla każdego departamentu ostatnio zatrudnionych pracowników. </w:t>
      </w:r>
      <w:r>
        <w:rPr>
          <w:lang w:val="pl-PL"/>
        </w:rPr>
        <w:t>Uporządkuj</w:t>
      </w:r>
      <w:r w:rsidRPr="00522014">
        <w:rPr>
          <w:lang w:val="pl-PL"/>
        </w:rPr>
        <w:t xml:space="preserve"> według dat zatrudnienia.</w:t>
      </w:r>
    </w:p>
    <w:p w14:paraId="2E6A688E" w14:textId="2D13D11A" w:rsidR="00AC6B8A" w:rsidRPr="00677EE4" w:rsidRDefault="00AC6B8A" w:rsidP="00AC6B8A">
      <w:pPr>
        <w:rPr>
          <w:lang w:val="pl-PL"/>
        </w:rPr>
      </w:pPr>
      <w:r>
        <w:rPr>
          <w:lang w:val="pl-PL"/>
        </w:rPr>
        <w:t>Podaj</w:t>
      </w:r>
      <w:r w:rsidRPr="00522014">
        <w:rPr>
          <w:lang w:val="pl-PL"/>
        </w:rPr>
        <w:t xml:space="preserve"> </w:t>
      </w:r>
      <w:r>
        <w:rPr>
          <w:lang w:val="pl-PL"/>
        </w:rPr>
        <w:t>ename</w:t>
      </w:r>
      <w:r w:rsidRPr="00522014">
        <w:rPr>
          <w:lang w:val="pl-PL"/>
        </w:rPr>
        <w:t xml:space="preserve">, </w:t>
      </w:r>
      <w:r>
        <w:rPr>
          <w:lang w:val="pl-PL"/>
        </w:rPr>
        <w:t xml:space="preserve">sal </w:t>
      </w:r>
      <w:r w:rsidRPr="00522014">
        <w:rPr>
          <w:lang w:val="pl-PL"/>
        </w:rPr>
        <w:t xml:space="preserve">i </w:t>
      </w:r>
      <w:r>
        <w:rPr>
          <w:lang w:val="pl-PL"/>
        </w:rPr>
        <w:t>deptno</w:t>
      </w:r>
      <w:r w:rsidRPr="00522014">
        <w:rPr>
          <w:lang w:val="pl-PL"/>
        </w:rPr>
        <w:t xml:space="preserve"> dla pracowników, których zarobki przekraczają średnią ich departamentów.</w:t>
      </w:r>
    </w:p>
    <w:sectPr w:rsidR="00AC6B8A" w:rsidRPr="00677EE4" w:rsidSect="008E6AB6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3D"/>
    <w:rsid w:val="000355F2"/>
    <w:rsid w:val="000E2ADF"/>
    <w:rsid w:val="000E2E25"/>
    <w:rsid w:val="00127C56"/>
    <w:rsid w:val="00157446"/>
    <w:rsid w:val="001A7ED1"/>
    <w:rsid w:val="001B56AD"/>
    <w:rsid w:val="0023010B"/>
    <w:rsid w:val="002D26D0"/>
    <w:rsid w:val="00604C63"/>
    <w:rsid w:val="00677EE4"/>
    <w:rsid w:val="007E1266"/>
    <w:rsid w:val="00846C9A"/>
    <w:rsid w:val="008E6AB6"/>
    <w:rsid w:val="00965BEC"/>
    <w:rsid w:val="009D0743"/>
    <w:rsid w:val="00A2490E"/>
    <w:rsid w:val="00A42305"/>
    <w:rsid w:val="00AC6B8A"/>
    <w:rsid w:val="00B7693D"/>
    <w:rsid w:val="00B77EB4"/>
    <w:rsid w:val="00C754FD"/>
    <w:rsid w:val="00DD6F56"/>
    <w:rsid w:val="00E2142E"/>
    <w:rsid w:val="00E77325"/>
    <w:rsid w:val="00E97CD0"/>
    <w:rsid w:val="00F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792D"/>
  <w15:chartTrackingRefBased/>
  <w15:docId w15:val="{63BAB38D-545D-4555-B033-078D6CE8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4"/>
    <w:pPr>
      <w:suppressAutoHyphens/>
      <w:spacing w:after="240" w:line="240" w:lineRule="auto"/>
    </w:pPr>
    <w:rPr>
      <w:rFonts w:eastAsia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qsampl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1101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23</cp:revision>
  <dcterms:created xsi:type="dcterms:W3CDTF">2019-04-04T11:09:00Z</dcterms:created>
  <dcterms:modified xsi:type="dcterms:W3CDTF">2019-04-04T14:08:00Z</dcterms:modified>
</cp:coreProperties>
</file>